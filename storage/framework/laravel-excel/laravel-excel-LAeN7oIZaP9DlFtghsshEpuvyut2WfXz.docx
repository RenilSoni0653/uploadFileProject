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0"/>
      </w:pPr>
      <w:r>
        <w:rPr>
          <w:strike w:val="0"/>
          <w:u w:val="none"/>
        </w:rPr>
        <w:drawing>
          <wp:anchor simplePos="0" relativeHeight="251658240" behindDoc="1" locked="0" layoutInCell="1" allowOverlap="1">
            <wp:simplePos x="0" y="0"/>
            <wp:positionH relativeFrom="column">
              <wp:posOffset>-201168</wp:posOffset>
            </wp:positionH>
            <wp:positionV relativeFrom="paragraph">
              <wp:posOffset>-242316</wp:posOffset>
            </wp:positionV>
            <wp:extent cx="7267575" cy="96297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267575" cy="9629775"/>
                    </a:xfrm>
                    <a:prstGeom prst="rect">
                      <a:avLst/>
                    </a:prstGeom>
                  </pic:spPr>
                </pic:pic>
              </a:graphicData>
            </a:graphic>
          </wp:anchor>
        </w:drawing>
      </w:r>
    </w:p>
    <w:tbl>
      <w:tblPr>
        <w:tblInd w:w="120" w:type="dxa"/>
        <w:tblCellMar>
          <w:top w:w="15" w:type="dxa"/>
          <w:left w:w="15" w:type="dxa"/>
          <w:bottom w:w="15" w:type="dxa"/>
          <w:right w:w="15" w:type="dxa"/>
        </w:tblCellMar>
      </w:tblPr>
      <w:tblGrid>
        <w:gridCol w:w="3528"/>
        <w:gridCol w:w="710"/>
        <w:gridCol w:w="5002"/>
      </w:tblGrid>
      <w:tr>
        <w:tblPrEx>
          <w:tblInd w:w="120" w:type="dxa"/>
          <w:tblCellMar>
            <w:top w:w="15" w:type="dxa"/>
            <w:left w:w="15" w:type="dxa"/>
            <w:bottom w:w="15" w:type="dxa"/>
            <w:right w:w="15" w:type="dxa"/>
          </w:tblCellMar>
        </w:tblPrEx>
        <w:trPr>
          <w:trHeight w:val="635"/>
        </w:trPr>
        <w:tc>
          <w:tcPr>
            <w:tcW w:w="3610" w:type="dxa"/>
            <w:noWrap w:val="0"/>
            <w:tcMar>
              <w:top w:w="20" w:type="dxa"/>
              <w:left w:w="120" w:type="dxa"/>
              <w:bottom w:w="20" w:type="dxa"/>
              <w:right w:w="120" w:type="dxa"/>
            </w:tcMar>
            <w:vAlign w:val="bottom"/>
          </w:tcPr>
          <w:p>
            <w:pPr>
              <w:spacing w:before="0" w:after="0"/>
              <w:jc w:val="center"/>
              <w:rPr>
                <w:b w:val="0"/>
                <w:bCs w:val="0"/>
                <w:i w:val="0"/>
                <w:iCs w:val="0"/>
                <w:smallCaps w:val="0"/>
                <w:color w:val="000000"/>
              </w:rPr>
            </w:pPr>
          </w:p>
        </w:tc>
        <w:tc>
          <w:tcPr>
            <w:tcW w:w="730" w:type="dxa"/>
            <w:noWrap w:val="0"/>
            <w:tcMar>
              <w:top w:w="20" w:type="dxa"/>
              <w:left w:w="120" w:type="dxa"/>
              <w:bottom w:w="20" w:type="dxa"/>
              <w:right w:w="120" w:type="dxa"/>
            </w:tcMar>
            <w:vAlign w:val="top"/>
          </w:tcPr>
          <w:p>
            <w:pPr>
              <w:spacing w:before="0" w:after="0"/>
              <w:rPr>
                <w:b w:val="0"/>
                <w:bCs w:val="0"/>
                <w:i w:val="0"/>
                <w:iCs w:val="0"/>
                <w:smallCaps w:val="0"/>
                <w:color w:val="000000"/>
              </w:rPr>
            </w:pPr>
          </w:p>
        </w:tc>
        <w:tc>
          <w:tcPr>
            <w:tcW w:w="6322" w:type="dxa"/>
            <w:noWrap w:val="0"/>
            <w:tcMar>
              <w:top w:w="20" w:type="dxa"/>
              <w:left w:w="120" w:type="dxa"/>
              <w:bottom w:w="20" w:type="dxa"/>
              <w:right w:w="120" w:type="dxa"/>
            </w:tcMar>
            <w:vAlign w:val="bottom"/>
            <w:hideMark/>
          </w:tcPr>
          <w:p>
            <w:pPr>
              <w:spacing w:before="0" w:after="0"/>
              <w:rPr>
                <w:b w:val="0"/>
                <w:bCs w:val="0"/>
                <w:i w:val="0"/>
                <w:iCs w:val="0"/>
                <w:smallCaps w:val="0"/>
                <w:color w:val="000000"/>
                <w:sz w:val="32"/>
                <w:szCs w:val="32"/>
              </w:rPr>
            </w:pPr>
            <w:r>
              <w:rPr>
                <w:b w:val="0"/>
                <w:bCs w:val="0"/>
                <w:i w:val="0"/>
                <w:iCs w:val="0"/>
                <w:smallCaps w:val="0"/>
                <w:color w:val="000000"/>
                <w:spacing w:val="2071"/>
                <w:sz w:val="32"/>
                <w:szCs w:val="32"/>
              </w:rPr>
              <w:t xml:space="preserve"> </w:t>
            </w:r>
          </w:p>
        </w:tc>
      </w:tr>
      <w:tr>
        <w:tblPrEx>
          <w:tblInd w:w="120" w:type="dxa"/>
          <w:tblCellMar>
            <w:top w:w="15" w:type="dxa"/>
            <w:left w:w="15" w:type="dxa"/>
            <w:bottom w:w="15" w:type="dxa"/>
            <w:right w:w="15" w:type="dxa"/>
          </w:tblCellMar>
        </w:tblPrEx>
        <w:tc>
          <w:tcPr>
            <w:tcW w:w="3610" w:type="dxa"/>
            <w:noWrap w:val="0"/>
            <w:tcMar>
              <w:top w:w="20" w:type="dxa"/>
              <w:left w:w="120" w:type="dxa"/>
              <w:bottom w:w="20" w:type="dxa"/>
              <w:right w:w="120" w:type="dxa"/>
            </w:tcMar>
            <w:vAlign w:val="top"/>
            <w:hideMark/>
          </w:tcPr>
          <w:p>
            <w:pPr>
              <w:spacing w:before="0" w:after="0"/>
              <w:rPr>
                <w:b w:val="0"/>
                <w:bCs w:val="0"/>
                <w:i w:val="0"/>
                <w:iCs w:val="0"/>
                <w:smallCaps w:val="0"/>
                <w:color w:val="000000"/>
              </w:rPr>
            </w:pPr>
            <w:r>
              <w:rPr>
                <w:rFonts w:ascii="Verdana" w:eastAsia="Verdana" w:hAnsi="Verdana" w:cs="Verdana"/>
                <w:b w:val="0"/>
                <w:bCs w:val="0"/>
                <w:i w:val="0"/>
                <w:iCs w:val="0"/>
                <w:smallCaps w:val="0"/>
                <w:color w:val="000000"/>
              </w:rPr>
              <w:t>Experienced full stack web developer with hands-on background in testing various development projects. Successful at testing based on customer requirements to produce on-target deliverables. Demonstrated expertise in leading-edge web development</w:t>
            </w:r>
            <w:r>
              <w:rPr>
                <w:rFonts w:ascii="Verdana" w:eastAsia="Verdana" w:hAnsi="Verdana" w:cs="Verdana"/>
                <w:b w:val="0"/>
                <w:bCs w:val="0"/>
                <w:i w:val="0"/>
                <w:iCs w:val="0"/>
                <w:smallCaps w:val="0"/>
                <w:color w:val="000000"/>
              </w:rPr>
              <w:t>.</w:t>
            </w:r>
          </w:p>
          <w:p>
            <w:pPr>
              <w:spacing w:before="0" w:after="0"/>
              <w:rPr>
                <w:b w:val="0"/>
                <w:bCs w:val="0"/>
                <w:i w:val="0"/>
                <w:iCs w:val="0"/>
                <w:smallCaps w:val="0"/>
                <w:color w:val="000000"/>
              </w:rPr>
            </w:pPr>
          </w:p>
          <w:p>
            <w:pPr>
              <w:spacing w:before="0" w:after="0"/>
              <w:rPr>
                <w:b w:val="0"/>
                <w:bCs w:val="0"/>
                <w:i w:val="0"/>
                <w:iCs w:val="0"/>
                <w:smallCaps w:val="0"/>
                <w:color w:val="000000"/>
              </w:rPr>
            </w:pPr>
          </w:p>
          <w:p>
            <w:pPr>
              <w:spacing w:before="0" w:after="0"/>
              <w:rPr>
                <w:b w:val="0"/>
                <w:bCs w:val="0"/>
                <w:i w:val="0"/>
                <w:iCs w:val="0"/>
                <w:smallCaps w:val="0"/>
                <w:color w:val="000000"/>
              </w:rPr>
            </w:pPr>
            <w:r>
              <w:rPr>
                <w:rFonts w:ascii="Verdana" w:eastAsia="Verdana" w:hAnsi="Verdana" w:cs="Verdana"/>
                <w:b w:val="0"/>
                <w:bCs w:val="0"/>
                <w:i w:val="0"/>
                <w:iCs w:val="0"/>
                <w:smallCaps w:val="0"/>
                <w:color w:val="000000"/>
              </w:rPr>
              <w:t>Email</w:t>
            </w:r>
          </w:p>
          <w:p>
            <w:pPr>
              <w:spacing w:before="0" w:after="0"/>
              <w:rPr>
                <w:b w:val="0"/>
                <w:bCs w:val="0"/>
                <w:i w:val="0"/>
                <w:iCs w:val="0"/>
                <w:smallCaps w:val="0"/>
                <w:color w:val="000000"/>
              </w:rPr>
            </w:pPr>
            <w:r>
              <w:rPr>
                <w:rFonts w:ascii="Verdana" w:eastAsia="Verdana" w:hAnsi="Verdana" w:cs="Verdana"/>
                <w:b w:val="0"/>
                <w:bCs w:val="0"/>
                <w:i w:val="0"/>
                <w:iCs w:val="0"/>
                <w:smallCaps w:val="0"/>
                <w:color w:val="000000"/>
              </w:rPr>
              <w:t>renil@moweb.com</w:t>
            </w:r>
          </w:p>
          <w:p>
            <w:pPr>
              <w:pStyle w:val="Heading3"/>
              <w:keepLines/>
              <w:spacing w:after="120"/>
              <w:rPr>
                <w:b/>
                <w:bCs/>
                <w:i w:val="0"/>
                <w:iCs w:val="0"/>
                <w:smallCaps w:val="0"/>
                <w:color w:val="000000"/>
                <w:sz w:val="22"/>
                <w:szCs w:val="22"/>
              </w:rPr>
            </w:pPr>
          </w:p>
          <w:p>
            <w:pPr>
              <w:pStyle w:val="Heading2"/>
              <w:keepLines/>
              <w:spacing w:after="120"/>
              <w:rPr>
                <w:b/>
                <w:bCs/>
                <w:i w:val="0"/>
                <w:iCs w:val="0"/>
                <w:smallCaps w:val="0"/>
                <w:color w:val="000000"/>
                <w:sz w:val="22"/>
                <w:szCs w:val="22"/>
              </w:rPr>
            </w:pPr>
            <w:r>
              <w:rPr>
                <w:rFonts w:ascii="Verdana" w:eastAsia="Verdana" w:hAnsi="Verdana" w:cs="Verdana"/>
                <w:i/>
                <w:smallCaps w:val="0"/>
                <w:color w:val="548AB7"/>
                <w:sz w:val="22"/>
                <w:szCs w:val="22"/>
              </w:rPr>
              <w:t xml:space="preserve">PERSONAL QUALITIES </w:t>
            </w:r>
          </w:p>
          <w:p>
            <w:pPr>
              <w:spacing w:before="0" w:after="0"/>
              <w:rPr>
                <w:b w:val="0"/>
                <w:bCs w:val="0"/>
                <w:i w:val="0"/>
                <w:iCs w:val="0"/>
                <w:smallCaps w:val="0"/>
                <w:color w:val="000000"/>
              </w:rPr>
            </w:pPr>
          </w:p>
          <w:p>
            <w:pPr>
              <w:widowControl w:val="0"/>
              <w:numPr>
                <w:ilvl w:val="0"/>
                <w:numId w:val="1"/>
              </w:numPr>
              <w:pBdr>
                <w:left w:val="none" w:sz="0" w:space="8" w:color="auto"/>
              </w:pBdr>
              <w:spacing w:before="0"/>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Development Capabilities</w:t>
            </w:r>
          </w:p>
          <w:p>
            <w:pPr>
              <w:widowControl w:val="0"/>
              <w:numPr>
                <w:ilvl w:val="0"/>
                <w:numId w:val="1"/>
              </w:numPr>
              <w:pBdr>
                <w:left w:val="none" w:sz="0" w:space="8" w:color="auto"/>
              </w:pBdr>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Dedication</w:t>
            </w:r>
          </w:p>
          <w:p>
            <w:pPr>
              <w:widowControl w:val="0"/>
              <w:numPr>
                <w:ilvl w:val="0"/>
                <w:numId w:val="1"/>
              </w:numPr>
              <w:pBdr>
                <w:left w:val="none" w:sz="0" w:space="8" w:color="auto"/>
              </w:pBdr>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Coordination</w:t>
            </w:r>
          </w:p>
          <w:p>
            <w:pPr>
              <w:widowControl w:val="0"/>
              <w:numPr>
                <w:ilvl w:val="0"/>
                <w:numId w:val="1"/>
              </w:numPr>
              <w:pBdr>
                <w:left w:val="none" w:sz="0" w:space="8" w:color="auto"/>
              </w:pBdr>
              <w:spacing w:after="0"/>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Innovation</w:t>
            </w:r>
          </w:p>
        </w:tc>
        <w:tc>
          <w:tcPr>
            <w:tcW w:w="730" w:type="dxa"/>
            <w:noWrap w:val="0"/>
            <w:tcMar>
              <w:top w:w="20" w:type="dxa"/>
              <w:left w:w="120" w:type="dxa"/>
              <w:bottom w:w="20" w:type="dxa"/>
              <w:right w:w="120" w:type="dxa"/>
            </w:tcMar>
            <w:vAlign w:val="top"/>
          </w:tcPr>
          <w:p>
            <w:pPr>
              <w:spacing w:before="0" w:after="0"/>
              <w:rPr>
                <w:b w:val="0"/>
                <w:bCs w:val="0"/>
                <w:i w:val="0"/>
                <w:iCs w:val="0"/>
                <w:smallCaps w:val="0"/>
                <w:color w:val="000000"/>
              </w:rPr>
            </w:pPr>
          </w:p>
        </w:tc>
        <w:tc>
          <w:tcPr>
            <w:tcW w:w="6322" w:type="dxa"/>
            <w:noWrap w:val="0"/>
            <w:tcMar>
              <w:top w:w="20" w:type="dxa"/>
              <w:left w:w="120" w:type="dxa"/>
              <w:bottom w:w="20" w:type="dxa"/>
              <w:right w:w="120" w:type="dxa"/>
            </w:tcMar>
            <w:vAlign w:val="top"/>
            <w:hideMark/>
          </w:tcPr>
          <w:p>
            <w:pPr>
              <w:pStyle w:val="Heading2"/>
              <w:keepLines/>
              <w:spacing w:after="120"/>
              <w:rPr>
                <w:b/>
                <w:bCs/>
                <w:i w:val="0"/>
                <w:iCs w:val="0"/>
                <w:smallCaps w:val="0"/>
                <w:color w:val="000000"/>
                <w:sz w:val="44"/>
                <w:szCs w:val="44"/>
              </w:rPr>
            </w:pPr>
            <w:r>
              <w:rPr>
                <w:rFonts w:ascii="Verdana" w:eastAsia="Verdana" w:hAnsi="Verdana" w:cs="Verdana"/>
                <w:iCs w:val="0"/>
                <w:smallCaps w:val="0"/>
                <w:color w:val="548AB7"/>
                <w:sz w:val="44"/>
                <w:szCs w:val="44"/>
              </w:rPr>
              <w:t>RENIL SONI</w:t>
            </w:r>
          </w:p>
          <w:p>
            <w:pPr>
              <w:spacing w:before="0" w:after="0"/>
              <w:rPr>
                <w:b w:val="0"/>
                <w:bCs w:val="0"/>
                <w:i w:val="0"/>
                <w:iCs w:val="0"/>
                <w:smallCaps w:val="0"/>
                <w:color w:val="000000"/>
              </w:rPr>
            </w:pPr>
          </w:p>
          <w:p>
            <w:pPr>
              <w:pStyle w:val="Heading2"/>
              <w:keepLines/>
              <w:spacing w:after="120"/>
              <w:rPr>
                <w:b/>
                <w:bCs/>
                <w:i w:val="0"/>
                <w:iCs w:val="0"/>
                <w:smallCaps w:val="0"/>
                <w:color w:val="000000"/>
                <w:sz w:val="32"/>
                <w:szCs w:val="32"/>
              </w:rPr>
            </w:pPr>
            <w:r>
              <w:rPr>
                <w:rFonts w:ascii="Verdana" w:eastAsia="Verdana" w:hAnsi="Verdana" w:cs="Verdana"/>
                <w:iCs w:val="0"/>
                <w:smallCaps w:val="0"/>
                <w:color w:val="548AB7"/>
                <w:sz w:val="32"/>
                <w:szCs w:val="32"/>
              </w:rPr>
              <w:t>Junior full stack web developer</w:t>
            </w:r>
          </w:p>
          <w:p>
            <w:pPr>
              <w:spacing w:before="0" w:after="0"/>
              <w:rPr>
                <w:b w:val="0"/>
                <w:bCs w:val="0"/>
                <w:i w:val="0"/>
                <w:iCs w:val="0"/>
                <w:smallCaps w:val="0"/>
                <w:color w:val="000000"/>
              </w:rPr>
            </w:pPr>
          </w:p>
          <w:p>
            <w:pPr>
              <w:spacing w:before="0" w:after="0"/>
              <w:rPr>
                <w:b w:val="0"/>
                <w:bCs w:val="0"/>
                <w:i w:val="0"/>
                <w:iCs w:val="0"/>
                <w:smallCaps w:val="0"/>
                <w:color w:val="000000"/>
              </w:rPr>
            </w:pPr>
          </w:p>
          <w:p>
            <w:pPr>
              <w:spacing w:before="0" w:after="0"/>
              <w:rPr>
                <w:b w:val="0"/>
                <w:bCs w:val="0"/>
                <w:i w:val="0"/>
                <w:iCs w:val="0"/>
                <w:smallCaps w:val="0"/>
                <w:color w:val="000000"/>
              </w:rPr>
            </w:pPr>
          </w:p>
          <w:p>
            <w:pPr>
              <w:pStyle w:val="Heading2"/>
              <w:keepLines/>
              <w:pBdr>
                <w:bottom w:val="single" w:sz="8" w:space="1" w:color="94B6D2"/>
              </w:pBdr>
              <w:spacing w:after="120"/>
              <w:rPr>
                <w:b/>
                <w:bCs/>
                <w:i w:val="0"/>
                <w:iCs w:val="0"/>
                <w:smallCaps w:val="0"/>
                <w:color w:val="000000"/>
                <w:sz w:val="22"/>
                <w:szCs w:val="22"/>
              </w:rPr>
            </w:pPr>
            <w:r>
              <w:rPr>
                <w:rFonts w:ascii="Verdana" w:eastAsia="Verdana" w:hAnsi="Verdana" w:cs="Verdana"/>
                <w:i/>
                <w:smallCaps w:val="0"/>
                <w:color w:val="548AB7"/>
                <w:sz w:val="22"/>
                <w:szCs w:val="22"/>
              </w:rPr>
              <w:t xml:space="preserve">EDUCATION </w:t>
            </w:r>
          </w:p>
          <w:p>
            <w:pPr>
              <w:pStyle w:val="Heading4"/>
              <w:keepNext w:val="0"/>
              <w:spacing w:before="0" w:after="0"/>
              <w:rPr>
                <w:b/>
                <w:bCs/>
                <w:i w:val="0"/>
                <w:iCs w:val="0"/>
                <w:smallCaps w:val="0"/>
                <w:color w:val="000000"/>
              </w:rPr>
            </w:pPr>
          </w:p>
          <w:p>
            <w:pPr>
              <w:spacing w:before="0" w:after="0"/>
              <w:rPr>
                <w:b w:val="0"/>
                <w:bCs w:val="0"/>
                <w:i w:val="0"/>
                <w:iCs w:val="0"/>
                <w:smallCaps w:val="0"/>
                <w:color w:val="000000"/>
              </w:rPr>
            </w:pPr>
            <w:r>
              <w:rPr>
                <w:rFonts w:ascii="Verdana" w:eastAsia="Verdana" w:hAnsi="Verdana" w:cs="Verdana"/>
                <w:b/>
                <w:bCs/>
                <w:i w:val="0"/>
                <w:iCs w:val="0"/>
                <w:smallCaps w:val="0"/>
                <w:color w:val="000000"/>
              </w:rPr>
              <w:t>L.J Institute of Computer Applications</w:t>
            </w:r>
          </w:p>
          <w:p>
            <w:pPr>
              <w:spacing w:before="0" w:after="0"/>
              <w:rPr>
                <w:b w:val="0"/>
                <w:bCs w:val="0"/>
                <w:i w:val="0"/>
                <w:iCs w:val="0"/>
                <w:smallCaps w:val="0"/>
                <w:color w:val="000000"/>
              </w:rPr>
            </w:pPr>
            <w:r>
              <w:rPr>
                <w:rFonts w:ascii="Verdana" w:eastAsia="Verdana" w:hAnsi="Verdana" w:cs="Verdana"/>
                <w:b w:val="0"/>
                <w:bCs w:val="0"/>
                <w:i w:val="0"/>
                <w:iCs w:val="0"/>
                <w:smallCaps w:val="0"/>
                <w:color w:val="000000"/>
              </w:rPr>
              <w:t>2020</w:t>
            </w:r>
          </w:p>
          <w:p>
            <w:pPr>
              <w:spacing w:before="0" w:after="0"/>
              <w:rPr>
                <w:b w:val="0"/>
                <w:bCs w:val="0"/>
                <w:i w:val="0"/>
                <w:iCs w:val="0"/>
                <w:smallCaps w:val="0"/>
                <w:color w:val="000000"/>
              </w:rPr>
            </w:pPr>
            <w:r>
              <w:rPr>
                <w:rFonts w:ascii="Verdana" w:eastAsia="Verdana" w:hAnsi="Verdana" w:cs="Verdana"/>
                <w:b w:val="0"/>
                <w:bCs w:val="0"/>
                <w:i w:val="0"/>
                <w:iCs w:val="0"/>
                <w:smallCaps w:val="0"/>
                <w:color w:val="000000"/>
              </w:rPr>
              <w:t>Bachelors of Computer Application</w:t>
            </w:r>
          </w:p>
          <w:p>
            <w:pPr>
              <w:spacing w:before="0" w:after="0"/>
              <w:rPr>
                <w:b w:val="0"/>
                <w:bCs w:val="0"/>
                <w:i w:val="0"/>
                <w:iCs w:val="0"/>
                <w:smallCaps w:val="0"/>
                <w:color w:val="000000"/>
              </w:rPr>
            </w:pPr>
          </w:p>
          <w:p>
            <w:pPr>
              <w:pStyle w:val="Heading2"/>
              <w:keepLines/>
              <w:pBdr>
                <w:bottom w:val="single" w:sz="8" w:space="1" w:color="94B6D2"/>
              </w:pBdr>
              <w:spacing w:after="120"/>
              <w:rPr>
                <w:b/>
                <w:bCs/>
                <w:i w:val="0"/>
                <w:iCs w:val="0"/>
                <w:smallCaps w:val="0"/>
                <w:color w:val="000000"/>
                <w:sz w:val="22"/>
                <w:szCs w:val="22"/>
              </w:rPr>
            </w:pPr>
            <w:r>
              <w:rPr>
                <w:rFonts w:ascii="Verdana" w:eastAsia="Verdana" w:hAnsi="Verdana" w:cs="Verdana"/>
                <w:i/>
                <w:smallCaps w:val="0"/>
                <w:color w:val="548AB7"/>
                <w:sz w:val="22"/>
                <w:szCs w:val="22"/>
              </w:rPr>
              <w:t>WORK EXPERIENCE</w:t>
            </w:r>
          </w:p>
          <w:p>
            <w:pPr>
              <w:pStyle w:val="Heading4"/>
              <w:keepNext w:val="0"/>
              <w:spacing w:before="0" w:after="0"/>
              <w:rPr>
                <w:b/>
                <w:bCs/>
                <w:i w:val="0"/>
                <w:iCs w:val="0"/>
                <w:smallCaps w:val="0"/>
                <w:color w:val="000000"/>
              </w:rPr>
            </w:pPr>
            <w:r>
              <w:rPr>
                <w:rFonts w:ascii="Verdana" w:eastAsia="Verdana" w:hAnsi="Verdana" w:cs="Verdana"/>
                <w:iCs w:val="0"/>
                <w:smallCaps w:val="0"/>
                <w:color w:val="000000"/>
              </w:rPr>
              <w:t>Moweb Technologies Pvt Ltd - Junior Full stack web developer</w:t>
            </w:r>
          </w:p>
          <w:p>
            <w:pPr>
              <w:spacing w:before="0" w:after="0"/>
              <w:rPr>
                <w:b w:val="0"/>
                <w:bCs w:val="0"/>
                <w:i w:val="0"/>
                <w:iCs w:val="0"/>
                <w:smallCaps w:val="0"/>
                <w:color w:val="000000"/>
              </w:rPr>
            </w:pPr>
            <w:r>
              <w:rPr>
                <w:rFonts w:ascii="Verdana" w:eastAsia="Verdana" w:hAnsi="Verdana" w:cs="Verdana"/>
                <w:b w:val="0"/>
                <w:bCs w:val="0"/>
                <w:i w:val="0"/>
                <w:iCs w:val="0"/>
                <w:smallCaps w:val="0"/>
                <w:color w:val="000000"/>
              </w:rPr>
              <w:t>2021 – Current</w:t>
            </w:r>
          </w:p>
          <w:p>
            <w:pPr>
              <w:spacing w:before="0" w:after="0"/>
              <w:rPr>
                <w:b w:val="0"/>
                <w:bCs w:val="0"/>
                <w:i w:val="0"/>
                <w:iCs w:val="0"/>
                <w:smallCaps w:val="0"/>
                <w:color w:val="000000"/>
              </w:rPr>
            </w:pPr>
          </w:p>
          <w:p>
            <w:pPr>
              <w:spacing w:before="240" w:after="240"/>
              <w:rPr>
                <w:b w:val="0"/>
                <w:bCs w:val="0"/>
                <w:i w:val="0"/>
                <w:iCs w:val="0"/>
                <w:smallCaps w:val="0"/>
                <w:color w:val="000000"/>
              </w:rPr>
            </w:pPr>
            <w:r>
              <w:rPr>
                <w:rFonts w:ascii="Verdana" w:eastAsia="Verdana" w:hAnsi="Verdana" w:cs="Verdana"/>
                <w:b w:val="0"/>
                <w:bCs w:val="0"/>
                <w:i w:val="0"/>
                <w:iCs w:val="0"/>
                <w:smallCaps w:val="0"/>
                <w:color w:val="548AB7"/>
              </w:rPr>
              <w:t>Skills</w:t>
            </w:r>
          </w:p>
          <w:p>
            <w:pPr>
              <w:spacing w:before="240" w:after="240"/>
              <w:rPr>
                <w:b w:val="0"/>
                <w:bCs w:val="0"/>
                <w:i w:val="0"/>
                <w:iCs w:val="0"/>
                <w:smallCaps w:val="0"/>
                <w:color w:val="000000"/>
              </w:rPr>
            </w:pPr>
          </w:p>
          <w:p>
            <w:pPr>
              <w:spacing w:before="240" w:after="240"/>
              <w:rPr>
                <w:b w:val="0"/>
                <w:bCs w:val="0"/>
                <w:i w:val="0"/>
                <w:iCs w:val="0"/>
                <w:smallCaps w:val="0"/>
                <w:color w:val="000000"/>
              </w:rPr>
            </w:pPr>
            <w:r>
              <w:rPr>
                <w:b/>
                <w:bCs/>
                <w:i w:val="0"/>
                <w:iCs w:val="0"/>
                <w:smallCaps w:val="0"/>
                <w:color w:val="000000"/>
              </w:rPr>
              <w:t>           Programming Language</w:t>
            </w:r>
          </w:p>
          <w:p>
            <w:pPr>
              <w:widowControl w:val="0"/>
              <w:numPr>
                <w:ilvl w:val="0"/>
                <w:numId w:val="2"/>
              </w:numPr>
              <w:pBdr>
                <w:left w:val="none" w:sz="0" w:space="8" w:color="auto"/>
              </w:pBdr>
              <w:spacing w:before="0"/>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PHP</w:t>
            </w:r>
          </w:p>
          <w:p>
            <w:pPr>
              <w:widowControl w:val="0"/>
              <w:numPr>
                <w:ilvl w:val="0"/>
                <w:numId w:val="2"/>
              </w:numPr>
              <w:pBdr>
                <w:left w:val="none" w:sz="0" w:space="8" w:color="auto"/>
              </w:pBdr>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Java</w:t>
            </w:r>
          </w:p>
          <w:p>
            <w:pPr>
              <w:widowControl w:val="0"/>
              <w:numPr>
                <w:ilvl w:val="0"/>
                <w:numId w:val="2"/>
              </w:numPr>
              <w:pBdr>
                <w:left w:val="none" w:sz="0" w:space="8" w:color="auto"/>
              </w:pBdr>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Python</w:t>
            </w:r>
          </w:p>
          <w:p>
            <w:pPr>
              <w:widowControl w:val="0"/>
              <w:numPr>
                <w:ilvl w:val="0"/>
                <w:numId w:val="2"/>
              </w:numPr>
              <w:pBdr>
                <w:left w:val="none" w:sz="0" w:space="8" w:color="auto"/>
              </w:pBdr>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C++</w:t>
            </w:r>
          </w:p>
          <w:p>
            <w:pPr>
              <w:widowControl w:val="0"/>
              <w:numPr>
                <w:ilvl w:val="0"/>
                <w:numId w:val="2"/>
              </w:numPr>
              <w:pBdr>
                <w:left w:val="none" w:sz="0" w:space="7" w:color="auto"/>
              </w:pBdr>
              <w:ind w:left="720" w:right="0" w:hanging="360"/>
              <w:jc w:val="left"/>
              <w:rPr>
                <w:rFonts w:ascii="Times New Roman" w:eastAsia="Times New Roman" w:hAnsi="Times New Roman" w:cs="Times New Roman"/>
                <w:b w:val="0"/>
                <w:bCs w:val="0"/>
                <w:i w:val="0"/>
                <w:iCs w:val="0"/>
                <w:smallCaps w:val="0"/>
                <w:color w:val="000000"/>
                <w:sz w:val="22"/>
                <w:szCs w:val="22"/>
              </w:rPr>
            </w:pPr>
            <w:r>
              <w:rPr>
                <w:rFonts w:ascii="Verdana" w:eastAsia="Verdana" w:hAnsi="Verdana" w:cs="Verdana"/>
                <w:b w:val="0"/>
                <w:bCs w:val="0"/>
                <w:i w:val="0"/>
                <w:iCs w:val="0"/>
                <w:smallCaps w:val="0"/>
                <w:color w:val="000000"/>
                <w:sz w:val="18"/>
                <w:szCs w:val="18"/>
              </w:rPr>
              <w:t>Laravel</w:t>
            </w:r>
          </w:p>
          <w:p>
            <w:pPr>
              <w:widowControl w:val="0"/>
              <w:numPr>
                <w:ilvl w:val="0"/>
                <w:numId w:val="2"/>
              </w:numPr>
              <w:pBdr>
                <w:left w:val="none" w:sz="0" w:space="7" w:color="auto"/>
              </w:pBdr>
              <w:ind w:left="720" w:right="0" w:hanging="360"/>
              <w:jc w:val="left"/>
              <w:rPr>
                <w:rFonts w:ascii="Times New Roman" w:eastAsia="Times New Roman" w:hAnsi="Times New Roman" w:cs="Times New Roman"/>
                <w:b w:val="0"/>
                <w:bCs w:val="0"/>
                <w:i w:val="0"/>
                <w:iCs w:val="0"/>
                <w:smallCaps w:val="0"/>
                <w:color w:val="000000"/>
                <w:sz w:val="22"/>
                <w:szCs w:val="22"/>
              </w:rPr>
            </w:pPr>
            <w:r>
              <w:rPr>
                <w:rFonts w:ascii="Verdana" w:eastAsia="Verdana" w:hAnsi="Verdana" w:cs="Verdana"/>
                <w:b w:val="0"/>
                <w:bCs w:val="0"/>
                <w:i w:val="0"/>
                <w:iCs w:val="0"/>
                <w:smallCaps w:val="0"/>
                <w:color w:val="000000"/>
                <w:sz w:val="18"/>
                <w:szCs w:val="18"/>
              </w:rPr>
              <w:t>HTML</w:t>
            </w:r>
          </w:p>
          <w:p>
            <w:pPr>
              <w:widowControl w:val="0"/>
              <w:numPr>
                <w:ilvl w:val="0"/>
                <w:numId w:val="2"/>
              </w:numPr>
              <w:spacing w:before="220" w:after="220"/>
              <w:ind w:left="720" w:right="0" w:hanging="360"/>
              <w:jc w:val="left"/>
              <w:rPr>
                <w:rFonts w:ascii="Times New Roman" w:eastAsia="Times New Roman" w:hAnsi="Times New Roman" w:cs="Times New Roman"/>
                <w:b w:val="0"/>
                <w:bCs w:val="0"/>
                <w:i w:val="0"/>
                <w:iCs w:val="0"/>
                <w:smallCaps w:val="0"/>
                <w:color w:val="000000"/>
                <w:sz w:val="22"/>
                <w:szCs w:val="22"/>
              </w:rPr>
            </w:pPr>
            <w:r>
              <w:rPr>
                <w:rFonts w:ascii="Verdana" w:eastAsia="Verdana" w:hAnsi="Verdana" w:cs="Verdana"/>
                <w:b w:val="0"/>
                <w:bCs w:val="0"/>
                <w:i w:val="0"/>
                <w:iCs w:val="0"/>
                <w:smallCaps w:val="0"/>
                <w:color w:val="000000"/>
                <w:sz w:val="18"/>
                <w:szCs w:val="18"/>
              </w:rPr>
              <w:t>CSS</w:t>
            </w:r>
          </w:p>
          <w:p>
            <w:pPr>
              <w:widowControl w:val="0"/>
              <w:spacing w:before="220" w:after="220"/>
              <w:ind w:left="720" w:right="0"/>
              <w:jc w:val="left"/>
              <w:rPr>
                <w:rFonts w:ascii="Times New Roman" w:eastAsia="Times New Roman" w:hAnsi="Times New Roman" w:cs="Times New Roman"/>
                <w:b w:val="0"/>
                <w:bCs w:val="0"/>
                <w:i w:val="0"/>
                <w:iCs w:val="0"/>
                <w:smallCaps w:val="0"/>
                <w:color w:val="000000"/>
                <w:sz w:val="22"/>
                <w:szCs w:val="22"/>
              </w:rPr>
            </w:pPr>
            <w:r>
              <w:rPr>
                <w:rFonts w:ascii="Times New Roman" w:eastAsia="Times New Roman" w:hAnsi="Times New Roman" w:cs="Times New Roman"/>
                <w:b/>
                <w:bCs/>
                <w:i w:val="0"/>
                <w:iCs w:val="0"/>
                <w:smallCaps w:val="0"/>
                <w:color w:val="000000"/>
                <w:sz w:val="22"/>
                <w:szCs w:val="22"/>
              </w:rPr>
              <w:t>Tools and Utilities</w:t>
            </w:r>
          </w:p>
          <w:p>
            <w:pPr>
              <w:widowControl w:val="0"/>
              <w:numPr>
                <w:ilvl w:val="0"/>
                <w:numId w:val="2"/>
              </w:numPr>
              <w:pBdr>
                <w:left w:val="none" w:sz="0" w:space="8" w:color="auto"/>
              </w:pBdr>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Bit bucket</w:t>
            </w:r>
          </w:p>
          <w:p>
            <w:pPr>
              <w:widowControl w:val="0"/>
              <w:numPr>
                <w:ilvl w:val="0"/>
                <w:numId w:val="2"/>
              </w:numPr>
              <w:spacing w:before="240" w:after="240"/>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Visual Studio Code</w:t>
            </w:r>
          </w:p>
          <w:p>
            <w:pPr>
              <w:widowControl w:val="0"/>
              <w:spacing w:before="0" w:after="0"/>
              <w:ind w:left="720" w:right="0"/>
              <w:jc w:val="left"/>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smallCaps w:val="0"/>
                <w:color w:val="000000"/>
              </w:rPr>
              <w:t>Database</w:t>
            </w:r>
          </w:p>
          <w:p>
            <w:pPr>
              <w:widowControl w:val="0"/>
              <w:numPr>
                <w:ilvl w:val="0"/>
                <w:numId w:val="2"/>
              </w:numPr>
              <w:spacing w:before="240" w:after="240"/>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MySQL</w:t>
            </w:r>
          </w:p>
          <w:p>
            <w:pPr>
              <w:widowControl w:val="0"/>
              <w:spacing w:before="240" w:after="240"/>
              <w:ind w:left="720" w:right="0"/>
              <w:jc w:val="left"/>
              <w:rPr>
                <w:rFonts w:ascii="Times New Roman" w:eastAsia="Times New Roman" w:hAnsi="Times New Roman" w:cs="Times New Roman"/>
                <w:b w:val="0"/>
                <w:bCs w:val="0"/>
                <w:i w:val="0"/>
                <w:iCs w:val="0"/>
                <w:smallCaps w:val="0"/>
                <w:color w:val="000000"/>
              </w:rPr>
            </w:pPr>
            <w:r>
              <w:rPr>
                <w:rFonts w:ascii="Verdana" w:eastAsia="Verdana" w:hAnsi="Verdana" w:cs="Verdana"/>
                <w:b/>
                <w:bCs/>
                <w:i w:val="0"/>
                <w:iCs w:val="0"/>
                <w:smallCaps w:val="0"/>
                <w:color w:val="000000"/>
              </w:rPr>
              <w:t>Payment Gateway</w:t>
            </w:r>
          </w:p>
          <w:p>
            <w:pPr>
              <w:widowControl w:val="0"/>
              <w:numPr>
                <w:ilvl w:val="0"/>
                <w:numId w:val="2"/>
              </w:numPr>
              <w:pBdr>
                <w:left w:val="none" w:sz="0" w:space="8" w:color="auto"/>
              </w:pBdr>
              <w:spacing w:after="0"/>
              <w:ind w:left="720" w:right="0" w:hanging="388"/>
              <w:jc w:val="left"/>
              <w:rPr>
                <w:rFonts w:ascii="Times New Roman" w:eastAsia="Times New Roman" w:hAnsi="Times New Roman" w:cs="Times New Roman"/>
                <w:b w:val="0"/>
                <w:bCs w:val="0"/>
                <w:i w:val="0"/>
                <w:iCs w:val="0"/>
                <w:smallCaps w:val="0"/>
                <w:color w:val="000000"/>
              </w:rPr>
            </w:pPr>
            <w:r>
              <w:rPr>
                <w:rFonts w:ascii="Verdana" w:eastAsia="Verdana" w:hAnsi="Verdana" w:cs="Verdana"/>
                <w:b w:val="0"/>
                <w:bCs w:val="0"/>
                <w:i w:val="0"/>
                <w:iCs w:val="0"/>
                <w:smallCaps w:val="0"/>
                <w:color w:val="000000"/>
              </w:rPr>
              <w:t>Stripe</w:t>
            </w:r>
          </w:p>
          <w:p>
            <w:pPr>
              <w:rPr>
                <w:b w:val="0"/>
                <w:bCs w:val="0"/>
                <w:i w:val="0"/>
                <w:iCs w:val="0"/>
                <w:smallCaps w:val="0"/>
                <w:color w:val="000000"/>
              </w:rPr>
            </w:pPr>
          </w:p>
          <w:p>
            <w:pPr>
              <w:spacing w:before="0" w:after="0"/>
              <w:rPr>
                <w:b w:val="0"/>
                <w:bCs w:val="0"/>
                <w:i w:val="0"/>
                <w:iCs w:val="0"/>
                <w:smallCaps w:val="0"/>
                <w:color w:val="000000"/>
              </w:rPr>
            </w:pPr>
          </w:p>
        </w:tc>
      </w:tr>
    </w:tbl>
    <w:p>
      <w:pPr>
        <w:spacing w:before="0" w:after="0"/>
      </w:pPr>
    </w:p>
    <w:p>
      <w:pPr>
        <w:spacing w:before="0" w:after="0"/>
      </w:pPr>
    </w:p>
    <w:p>
      <w:pPr>
        <w:spacing w:before="0" w:after="0"/>
      </w:pPr>
    </w:p>
    <w:p>
      <w:pPr>
        <w:spacing w:before="0" w:after="0"/>
      </w:pPr>
    </w:p>
    <w:p>
      <w:pPr>
        <w:spacing w:before="0" w:after="0"/>
      </w:pPr>
    </w:p>
    <w:p>
      <w:pPr>
        <w:spacing w:before="0" w:after="0"/>
      </w:pPr>
      <w:r>
        <w:t xml:space="preserve">                                                                                                                          </w:t>
      </w:r>
    </w:p>
    <w:p>
      <w:pPr>
        <w:spacing w:before="0" w:after="0"/>
      </w:pPr>
    </w:p>
    <w:p>
      <w:pPr>
        <w:spacing w:before="0" w:after="0"/>
      </w:pPr>
    </w:p>
    <w:p>
      <w:pPr>
        <w:spacing w:before="0" w:after="0"/>
      </w:pPr>
    </w:p>
    <w:p>
      <w:pPr>
        <w:spacing w:before="0" w:after="0"/>
      </w:pPr>
    </w:p>
    <w:p>
      <w:pPr>
        <w:spacing w:before="0" w:after="0"/>
        <w:jc w:val="center"/>
      </w:pPr>
      <w:r>
        <w:rPr>
          <w:b/>
          <w:bCs/>
        </w:rPr>
        <w:t xml:space="preserve">                                                              </w:t>
      </w:r>
    </w:p>
    <w:p>
      <w:pPr>
        <w:spacing w:before="0" w:after="0"/>
        <w:jc w:val="center"/>
      </w:pPr>
      <w:r>
        <w:rPr>
          <w:rFonts w:ascii="Verdana" w:eastAsia="Verdana" w:hAnsi="Verdana" w:cs="Verdana"/>
          <w:b/>
          <w:bCs/>
        </w:rPr>
        <w:t xml:space="preserve">                                                </w:t>
      </w:r>
      <w:r>
        <w:rPr>
          <w:rFonts w:ascii="Verdana" w:eastAsia="Verdana" w:hAnsi="Verdana" w:cs="Verdana"/>
          <w:b/>
          <w:bCs/>
        </w:rPr>
        <w:t>Projects Details:</w:t>
      </w:r>
    </w:p>
    <w:p>
      <w:pPr>
        <w:spacing w:before="0" w:after="0"/>
        <w:jc w:val="center"/>
      </w:pPr>
    </w:p>
    <w:p>
      <w:pPr>
        <w:widowControl w:val="0"/>
        <w:numPr>
          <w:ilvl w:val="0"/>
          <w:numId w:val="3"/>
        </w:numPr>
        <w:tabs>
          <w:tab w:val="left" w:pos="720"/>
        </w:tabs>
        <w:spacing w:before="0" w:after="0"/>
        <w:ind w:left="478" w:hanging="360"/>
        <w:jc w:val="center"/>
        <w:rPr>
          <w:sz w:val="28"/>
          <w:szCs w:val="28"/>
        </w:rPr>
      </w:pPr>
      <w:r>
        <w:rPr>
          <w:rFonts w:ascii="Verdana" w:eastAsia="Verdana" w:hAnsi="Verdana" w:cs="Verdana"/>
          <w:b/>
          <w:bCs/>
          <w:sz w:val="28"/>
          <w:szCs w:val="28"/>
          <w:u w:val="single"/>
        </w:rPr>
        <w:t>Real-time chat website using socket and Node.JS:</w:t>
      </w:r>
    </w:p>
    <w:p>
      <w:pPr>
        <w:widowControl w:val="0"/>
        <w:spacing w:before="0" w:after="0"/>
        <w:ind w:left="478"/>
      </w:pPr>
    </w:p>
    <w:p>
      <w:pPr>
        <w:spacing w:before="0" w:after="0"/>
        <w:rPr>
          <w:sz w:val="20"/>
          <w:szCs w:val="20"/>
        </w:rPr>
      </w:pPr>
      <w:r>
        <w:rPr>
          <w:rFonts w:ascii="Verdana" w:eastAsia="Verdana" w:hAnsi="Verdana" w:cs="Verdana"/>
          <w:b/>
          <w:bCs/>
          <w:sz w:val="20"/>
          <w:szCs w:val="20"/>
        </w:rPr>
        <w:t xml:space="preserve">                                                                  </w:t>
      </w:r>
      <w:r>
        <w:rPr>
          <w:rFonts w:ascii="Verdana" w:eastAsia="Verdana" w:hAnsi="Verdana" w:cs="Verdana"/>
          <w:b/>
          <w:bCs/>
          <w:sz w:val="20"/>
          <w:szCs w:val="20"/>
        </w:rPr>
        <w:t>About the Project:</w:t>
      </w:r>
    </w:p>
    <w:p>
      <w:pPr>
        <w:numPr>
          <w:ilvl w:val="0"/>
          <w:numId w:val="4"/>
        </w:numPr>
        <w:tabs>
          <w:tab w:val="left" w:pos="4502"/>
        </w:tabs>
        <w:spacing w:before="0" w:after="0" w:line="259" w:lineRule="auto"/>
        <w:ind w:left="4536" w:hanging="3751"/>
        <w:jc w:val="both"/>
      </w:pPr>
      <w:r>
        <w:rPr>
          <w:rFonts w:ascii="Verdana" w:eastAsia="Verdana" w:hAnsi="Verdana" w:cs="Verdana"/>
        </w:rPr>
        <w:t>I made Real-time Chat website with socket.io and Node.JS and this was totally my new experience with new programming language like Node.JS.</w:t>
      </w:r>
    </w:p>
    <w:p>
      <w:pPr>
        <w:numPr>
          <w:ilvl w:val="0"/>
          <w:numId w:val="4"/>
        </w:numPr>
        <w:tabs>
          <w:tab w:val="left" w:pos="4633"/>
        </w:tabs>
        <w:spacing w:before="0" w:after="0" w:line="259" w:lineRule="auto"/>
        <w:ind w:left="4536" w:hanging="3751"/>
        <w:jc w:val="both"/>
      </w:pPr>
    </w:p>
    <w:p>
      <w:pPr>
        <w:numPr>
          <w:ilvl w:val="0"/>
          <w:numId w:val="4"/>
        </w:numPr>
        <w:tabs>
          <w:tab w:val="left" w:pos="4633"/>
        </w:tabs>
        <w:spacing w:before="0" w:after="0" w:line="259" w:lineRule="auto"/>
        <w:ind w:left="4536" w:hanging="3751"/>
        <w:jc w:val="both"/>
      </w:pPr>
      <w:r>
        <w:rPr>
          <w:rFonts w:ascii="Verdana" w:eastAsia="Verdana" w:hAnsi="Verdana" w:cs="Verdana"/>
        </w:rPr>
        <w:t xml:space="preserve">                                       </w:t>
      </w:r>
      <w:r>
        <w:rPr>
          <w:rFonts w:ascii="Verdana" w:eastAsia="Verdana" w:hAnsi="Verdana" w:cs="Verdana"/>
        </w:rPr>
        <w:t xml:space="preserve">  In this website, as soon as user enters with his/her name one message will displayed and also chat with multiple users at the same time. </w:t>
      </w:r>
      <w:r>
        <w:rPr>
          <w:rFonts w:ascii="Verdana" w:eastAsia="Verdana" w:hAnsi="Verdana" w:cs="Verdana"/>
        </w:rPr>
        <w:br/>
      </w:r>
    </w:p>
    <w:p>
      <w:pPr>
        <w:spacing w:before="0" w:after="0" w:line="259" w:lineRule="auto"/>
        <w:ind w:left="4536"/>
        <w:jc w:val="both"/>
        <w:rPr>
          <w:sz w:val="20"/>
          <w:szCs w:val="20"/>
        </w:rPr>
      </w:pPr>
    </w:p>
    <w:p>
      <w:pPr>
        <w:spacing w:before="0" w:after="0" w:line="259" w:lineRule="auto"/>
        <w:ind w:left="4536"/>
        <w:jc w:val="both"/>
        <w:rPr>
          <w:sz w:val="20"/>
          <w:szCs w:val="20"/>
        </w:rPr>
      </w:pPr>
      <w:r>
        <w:rPr>
          <w:rFonts w:ascii="Verdana" w:eastAsia="Verdana" w:hAnsi="Verdana" w:cs="Verdana"/>
          <w:b/>
          <w:bCs/>
          <w:color w:val="202124"/>
          <w:sz w:val="20"/>
          <w:szCs w:val="20"/>
        </w:rPr>
        <w:t>Involvement:</w:t>
      </w:r>
    </w:p>
    <w:p>
      <w:pPr>
        <w:widowControl w:val="0"/>
        <w:numPr>
          <w:ilvl w:val="0"/>
          <w:numId w:val="4"/>
        </w:numPr>
        <w:tabs>
          <w:tab w:val="left" w:pos="4584"/>
        </w:tabs>
        <w:spacing w:before="0" w:after="0"/>
        <w:ind w:left="4536" w:hanging="360"/>
        <w:jc w:val="both"/>
      </w:pPr>
      <w:r>
        <w:rPr>
          <w:rFonts w:ascii="Verdana" w:eastAsia="Verdana" w:hAnsi="Verdana" w:cs="Verdana"/>
        </w:rPr>
        <w:t>Involved right from the beginning of project.</w:t>
      </w:r>
    </w:p>
    <w:p>
      <w:pPr>
        <w:widowControl w:val="0"/>
        <w:numPr>
          <w:ilvl w:val="0"/>
          <w:numId w:val="4"/>
        </w:numPr>
        <w:tabs>
          <w:tab w:val="left" w:pos="4584"/>
        </w:tabs>
        <w:spacing w:before="0" w:after="0"/>
        <w:ind w:left="4536" w:hanging="360"/>
        <w:jc w:val="both"/>
      </w:pPr>
      <w:r>
        <w:rPr>
          <w:rFonts w:ascii="Verdana" w:eastAsia="Verdana" w:hAnsi="Verdana" w:cs="Verdana"/>
        </w:rPr>
        <w:t>Worked alone through the project.</w:t>
      </w:r>
    </w:p>
    <w:p>
      <w:pPr>
        <w:widowControl w:val="0"/>
        <w:numPr>
          <w:ilvl w:val="0"/>
          <w:numId w:val="4"/>
        </w:numPr>
        <w:tabs>
          <w:tab w:val="left" w:pos="4584"/>
        </w:tabs>
        <w:spacing w:before="0" w:after="0"/>
        <w:ind w:left="4536" w:hanging="360"/>
        <w:jc w:val="both"/>
      </w:pPr>
      <w:r>
        <w:rPr>
          <w:rFonts w:ascii="Verdana" w:eastAsia="Verdana" w:hAnsi="Verdana" w:cs="Verdana"/>
        </w:rPr>
        <w:t>Create a test plan, cases &amp; Use cases.</w:t>
      </w:r>
    </w:p>
    <w:p>
      <w:pPr>
        <w:widowControl w:val="0"/>
        <w:numPr>
          <w:ilvl w:val="0"/>
          <w:numId w:val="4"/>
        </w:numPr>
        <w:tabs>
          <w:tab w:val="left" w:pos="4584"/>
        </w:tabs>
        <w:spacing w:before="0" w:after="0"/>
        <w:ind w:left="4536" w:hanging="360"/>
        <w:jc w:val="both"/>
      </w:pPr>
      <w:r>
        <w:rPr>
          <w:rFonts w:ascii="Verdana" w:eastAsia="Verdana" w:hAnsi="Verdana" w:cs="Verdana"/>
        </w:rPr>
        <w:t>Tested application on both platforms to verify different use cases.</w:t>
      </w:r>
    </w:p>
    <w:p>
      <w:pPr>
        <w:widowControl w:val="0"/>
        <w:numPr>
          <w:ilvl w:val="0"/>
          <w:numId w:val="4"/>
        </w:numPr>
        <w:tabs>
          <w:tab w:val="left" w:pos="4584"/>
        </w:tabs>
        <w:spacing w:before="0" w:after="0"/>
        <w:ind w:left="4536" w:hanging="360"/>
        <w:jc w:val="both"/>
      </w:pPr>
      <w:r>
        <w:rPr>
          <w:rFonts w:ascii="Verdana" w:eastAsia="Verdana" w:hAnsi="Verdana" w:cs="Verdana"/>
        </w:rPr>
        <w:t>I have performed testing in each and every phase to verify all  things are working fine after any new changes developed. Also checked different this website with different browsers.</w:t>
      </w:r>
    </w:p>
    <w:p/>
    <w:p>
      <w:pPr>
        <w:spacing w:before="240" w:after="240"/>
      </w:pPr>
    </w:p>
    <w:p>
      <w:pPr>
        <w:spacing w:before="0" w:after="0"/>
        <w:ind w:left="4536"/>
        <w:jc w:val="both"/>
        <w:rPr>
          <w:sz w:val="20"/>
          <w:szCs w:val="20"/>
        </w:rPr>
      </w:pPr>
      <w:r>
        <w:rPr>
          <w:rFonts w:ascii="Verdana" w:eastAsia="Verdana" w:hAnsi="Verdana" w:cs="Verdana"/>
          <w:b/>
          <w:bCs/>
          <w:sz w:val="20"/>
          <w:szCs w:val="20"/>
        </w:rPr>
        <w:t>Key Skill Used:</w:t>
      </w:r>
    </w:p>
    <w:p>
      <w:pPr>
        <w:widowControl w:val="0"/>
        <w:numPr>
          <w:ilvl w:val="0"/>
          <w:numId w:val="5"/>
        </w:numPr>
        <w:pBdr>
          <w:left w:val="none" w:sz="0" w:space="8" w:color="auto"/>
        </w:pBdr>
        <w:spacing w:before="0"/>
        <w:ind w:left="4536" w:right="0" w:hanging="388"/>
        <w:jc w:val="both"/>
        <w:rPr>
          <w:rFonts w:ascii="Times New Roman" w:eastAsia="Times New Roman" w:hAnsi="Times New Roman" w:cs="Times New Roman"/>
        </w:rPr>
      </w:pPr>
      <w:r>
        <w:rPr>
          <w:rFonts w:ascii="Verdana" w:eastAsia="Verdana" w:hAnsi="Verdana" w:cs="Verdana"/>
        </w:rPr>
        <w:t>Node.JS</w:t>
      </w:r>
    </w:p>
    <w:p>
      <w:pPr>
        <w:widowControl w:val="0"/>
        <w:numPr>
          <w:ilvl w:val="0"/>
          <w:numId w:val="5"/>
        </w:numPr>
        <w:pBdr>
          <w:left w:val="none" w:sz="0" w:space="8" w:color="auto"/>
        </w:pBdr>
        <w:spacing w:after="0"/>
        <w:ind w:left="4536" w:right="0" w:hanging="388"/>
        <w:jc w:val="both"/>
        <w:rPr>
          <w:rFonts w:ascii="Times New Roman" w:eastAsia="Times New Roman" w:hAnsi="Times New Roman" w:cs="Times New Roman"/>
        </w:rPr>
      </w:pPr>
      <w:r>
        <w:rPr>
          <w:rFonts w:ascii="Verdana" w:eastAsia="Verdana" w:hAnsi="Verdana" w:cs="Verdana"/>
        </w:rPr>
        <w:t>Unified Modeling Language</w:t>
      </w: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pPr>
    </w:p>
    <w:p>
      <w:pPr>
        <w:spacing w:before="0" w:after="0"/>
        <w:jc w:val="center"/>
        <w:rPr>
          <w:sz w:val="32"/>
          <w:szCs w:val="32"/>
        </w:rPr>
      </w:pPr>
    </w:p>
    <w:p>
      <w:pPr>
        <w:widowControl w:val="0"/>
        <w:numPr>
          <w:ilvl w:val="0"/>
          <w:numId w:val="6"/>
        </w:numPr>
        <w:tabs>
          <w:tab w:val="left" w:pos="720"/>
        </w:tabs>
        <w:spacing w:before="0" w:after="0"/>
        <w:ind w:left="478" w:hanging="360"/>
        <w:jc w:val="center"/>
        <w:rPr>
          <w:sz w:val="28"/>
          <w:szCs w:val="28"/>
        </w:rPr>
      </w:pPr>
      <w:r>
        <w:rPr>
          <w:rFonts w:ascii="Verdana" w:eastAsia="Verdana" w:hAnsi="Verdana" w:cs="Verdana"/>
          <w:b/>
          <w:bCs/>
          <w:sz w:val="28"/>
          <w:szCs w:val="28"/>
          <w:u w:val="single"/>
        </w:rPr>
        <w:t>Social media website in PHP:</w:t>
      </w:r>
    </w:p>
    <w:p>
      <w:pPr>
        <w:spacing w:before="0" w:after="0"/>
        <w:rPr>
          <w:sz w:val="20"/>
          <w:szCs w:val="20"/>
        </w:rPr>
      </w:pPr>
    </w:p>
    <w:p>
      <w:pPr>
        <w:spacing w:before="0" w:after="0"/>
        <w:ind w:left="4253"/>
        <w:rPr>
          <w:sz w:val="20"/>
          <w:szCs w:val="20"/>
        </w:rPr>
      </w:pPr>
      <w:r>
        <w:rPr>
          <w:rFonts w:ascii="Verdana" w:eastAsia="Verdana" w:hAnsi="Verdana" w:cs="Verdana"/>
          <w:b/>
          <w:bCs/>
          <w:sz w:val="20"/>
          <w:szCs w:val="20"/>
        </w:rPr>
        <w:t>About the Project:</w:t>
      </w:r>
    </w:p>
    <w:p>
      <w:pPr>
        <w:widowControl w:val="0"/>
        <w:numPr>
          <w:ilvl w:val="0"/>
          <w:numId w:val="7"/>
        </w:numPr>
        <w:tabs>
          <w:tab w:val="left" w:pos="4301"/>
        </w:tabs>
        <w:spacing w:before="0" w:after="0"/>
        <w:ind w:left="4253" w:hanging="360"/>
      </w:pPr>
      <w:r>
        <w:rPr>
          <w:rFonts w:ascii="Verdana" w:eastAsia="Verdana" w:hAnsi="Verdana" w:cs="Verdana"/>
          <w:color w:val="333333"/>
          <w:shd w:val="clear" w:color="auto" w:fill="FFFFFF"/>
        </w:rPr>
        <w:t>I was made social media networking website like facebook. In this user has to register first and login as per their credentials, where user can send friend request, chat with friends, upload photos etc</w:t>
      </w:r>
    </w:p>
    <w:p>
      <w:pPr>
        <w:spacing w:before="0" w:after="0"/>
        <w:ind w:left="4253"/>
        <w:rPr>
          <w:sz w:val="20"/>
          <w:szCs w:val="20"/>
        </w:rPr>
      </w:pPr>
      <w:r>
        <w:rPr>
          <w:rFonts w:ascii="Verdana" w:eastAsia="Verdana" w:hAnsi="Verdana" w:cs="Verdana"/>
          <w:color w:val="333333"/>
          <w:sz w:val="20"/>
          <w:szCs w:val="20"/>
          <w:shd w:val="clear" w:color="auto" w:fill="FFFFFF"/>
        </w:rPr>
        <w:t>This website is user-friendly version of social media where user can post messages and chat with friends without any interruptions.</w:t>
      </w:r>
      <w:r>
        <w:rPr>
          <w:rFonts w:ascii="Verdana" w:eastAsia="Verdana" w:hAnsi="Verdana" w:cs="Verdana"/>
          <w:color w:val="333333"/>
          <w:sz w:val="20"/>
          <w:szCs w:val="20"/>
          <w:shd w:val="clear" w:color="auto" w:fill="FFFFFF"/>
        </w:rPr>
        <w:br/>
      </w:r>
      <w:r>
        <w:rPr>
          <w:rFonts w:ascii="Verdana" w:eastAsia="Verdana" w:hAnsi="Verdana" w:cs="Verdana"/>
          <w:color w:val="333333"/>
          <w:sz w:val="20"/>
          <w:szCs w:val="20"/>
          <w:shd w:val="clear" w:color="auto" w:fill="FFFFFF"/>
        </w:rPr>
        <w:br/>
      </w:r>
      <w:r>
        <w:rPr>
          <w:rFonts w:ascii="Verdana" w:eastAsia="Verdana" w:hAnsi="Verdana" w:cs="Verdana"/>
          <w:b/>
          <w:bCs/>
          <w:color w:val="333333"/>
          <w:sz w:val="20"/>
          <w:szCs w:val="20"/>
        </w:rPr>
        <w:t>Involvement:</w:t>
      </w:r>
    </w:p>
    <w:p>
      <w:pPr>
        <w:widowControl w:val="0"/>
        <w:numPr>
          <w:ilvl w:val="0"/>
          <w:numId w:val="7"/>
        </w:numPr>
        <w:tabs>
          <w:tab w:val="left" w:pos="4253"/>
        </w:tabs>
        <w:spacing w:before="0" w:after="0"/>
        <w:ind w:left="4253" w:hanging="360"/>
      </w:pPr>
      <w:r>
        <w:rPr>
          <w:rFonts w:ascii="Verdana" w:eastAsia="Verdana" w:hAnsi="Verdana" w:cs="Verdana"/>
          <w:color w:val="333333"/>
        </w:rPr>
        <w:t>I am involved from stating on this project and understand client requirement. I created test cases for each module also discussed with team members.</w:t>
      </w:r>
    </w:p>
    <w:p>
      <w:pPr>
        <w:widowControl w:val="0"/>
        <w:numPr>
          <w:ilvl w:val="0"/>
          <w:numId w:val="7"/>
        </w:numPr>
        <w:tabs>
          <w:tab w:val="left" w:pos="4253"/>
        </w:tabs>
        <w:spacing w:before="0" w:after="0"/>
        <w:ind w:left="4253" w:hanging="360"/>
      </w:pPr>
      <w:r>
        <w:rPr>
          <w:rFonts w:ascii="Verdana" w:eastAsia="Verdana" w:hAnsi="Verdana" w:cs="Verdana"/>
          <w:color w:val="333333"/>
        </w:rPr>
        <w:t>Worked along with other team members in my college with proper coordination.</w:t>
      </w:r>
    </w:p>
    <w:p>
      <w:pPr>
        <w:spacing w:before="0" w:after="0"/>
        <w:ind w:left="4253"/>
        <w:rPr>
          <w:sz w:val="20"/>
          <w:szCs w:val="20"/>
        </w:rPr>
      </w:pPr>
    </w:p>
    <w:p>
      <w:pPr>
        <w:spacing w:before="0" w:after="0"/>
        <w:ind w:left="4253"/>
        <w:rPr>
          <w:sz w:val="20"/>
          <w:szCs w:val="20"/>
        </w:rPr>
      </w:pPr>
      <w:r>
        <w:rPr>
          <w:rFonts w:ascii="Verdana" w:eastAsia="Verdana" w:hAnsi="Verdana" w:cs="Verdana"/>
          <w:b/>
          <w:bCs/>
          <w:color w:val="333333"/>
          <w:sz w:val="20"/>
          <w:szCs w:val="20"/>
        </w:rPr>
        <w:t>Key Skill Used:</w:t>
      </w:r>
    </w:p>
    <w:p>
      <w:pPr>
        <w:widowControl w:val="0"/>
        <w:numPr>
          <w:ilvl w:val="0"/>
          <w:numId w:val="8"/>
        </w:numPr>
        <w:pBdr>
          <w:left w:val="none" w:sz="0" w:space="8" w:color="auto"/>
        </w:pBdr>
        <w:spacing w:before="0"/>
        <w:ind w:left="4253" w:right="0" w:hanging="360"/>
        <w:jc w:val="left"/>
        <w:rPr>
          <w:rFonts w:ascii="Times New Roman" w:eastAsia="Times New Roman" w:hAnsi="Times New Roman" w:cs="Times New Roman"/>
          <w:color w:val="333333"/>
          <w:sz w:val="21"/>
          <w:szCs w:val="21"/>
        </w:rPr>
      </w:pPr>
      <w:r>
        <w:rPr>
          <w:rFonts w:ascii="Verdana" w:eastAsia="Verdana" w:hAnsi="Verdana" w:cs="Verdana"/>
          <w:color w:val="333333"/>
          <w:sz w:val="18"/>
          <w:szCs w:val="18"/>
        </w:rPr>
        <w:t>PHP</w:t>
      </w:r>
    </w:p>
    <w:p>
      <w:pPr>
        <w:widowControl w:val="0"/>
        <w:numPr>
          <w:ilvl w:val="0"/>
          <w:numId w:val="8"/>
        </w:numPr>
        <w:pBdr>
          <w:left w:val="none" w:sz="0" w:space="8" w:color="auto"/>
        </w:pBdr>
        <w:ind w:left="4253" w:right="0" w:hanging="360"/>
        <w:jc w:val="left"/>
        <w:rPr>
          <w:rFonts w:ascii="Times New Roman" w:eastAsia="Times New Roman" w:hAnsi="Times New Roman" w:cs="Times New Roman"/>
          <w:color w:val="333333"/>
          <w:sz w:val="21"/>
          <w:szCs w:val="21"/>
        </w:rPr>
      </w:pPr>
      <w:r>
        <w:rPr>
          <w:rFonts w:ascii="Verdana" w:eastAsia="Verdana" w:hAnsi="Verdana" w:cs="Verdana"/>
          <w:color w:val="333333"/>
          <w:sz w:val="18"/>
          <w:szCs w:val="18"/>
        </w:rPr>
        <w:t>MYSQL</w:t>
      </w:r>
    </w:p>
    <w:p>
      <w:pPr>
        <w:widowControl w:val="0"/>
        <w:numPr>
          <w:ilvl w:val="0"/>
          <w:numId w:val="8"/>
        </w:numPr>
        <w:pBdr>
          <w:left w:val="none" w:sz="0" w:space="8" w:color="auto"/>
        </w:pBdr>
        <w:ind w:left="4253" w:right="0" w:hanging="360"/>
        <w:jc w:val="left"/>
        <w:rPr>
          <w:rFonts w:ascii="Times New Roman" w:eastAsia="Times New Roman" w:hAnsi="Times New Roman" w:cs="Times New Roman"/>
          <w:color w:val="333333"/>
          <w:sz w:val="21"/>
          <w:szCs w:val="21"/>
        </w:rPr>
      </w:pPr>
      <w:r>
        <w:rPr>
          <w:rFonts w:ascii="Verdana" w:eastAsia="Verdana" w:hAnsi="Verdana" w:cs="Verdana"/>
          <w:color w:val="333333"/>
          <w:sz w:val="18"/>
          <w:szCs w:val="18"/>
        </w:rPr>
        <w:t>CSS</w:t>
      </w:r>
    </w:p>
    <w:p>
      <w:pPr>
        <w:widowControl w:val="0"/>
        <w:numPr>
          <w:ilvl w:val="0"/>
          <w:numId w:val="8"/>
        </w:numPr>
        <w:pBdr>
          <w:left w:val="none" w:sz="0" w:space="8" w:color="auto"/>
        </w:pBdr>
        <w:ind w:left="4253" w:right="0" w:hanging="360"/>
        <w:jc w:val="left"/>
        <w:rPr>
          <w:rFonts w:ascii="Times New Roman" w:eastAsia="Times New Roman" w:hAnsi="Times New Roman" w:cs="Times New Roman"/>
          <w:color w:val="333333"/>
          <w:sz w:val="21"/>
          <w:szCs w:val="21"/>
        </w:rPr>
      </w:pPr>
      <w:r>
        <w:rPr>
          <w:rFonts w:ascii="Verdana" w:eastAsia="Verdana" w:hAnsi="Verdana" w:cs="Verdana"/>
          <w:color w:val="333333"/>
          <w:sz w:val="18"/>
          <w:szCs w:val="18"/>
        </w:rPr>
        <w:t>HTML</w:t>
      </w:r>
    </w:p>
    <w:p>
      <w:pPr>
        <w:widowControl w:val="0"/>
        <w:numPr>
          <w:ilvl w:val="0"/>
          <w:numId w:val="8"/>
        </w:numPr>
        <w:pBdr>
          <w:left w:val="none" w:sz="0" w:space="8" w:color="auto"/>
        </w:pBdr>
        <w:spacing w:after="0"/>
        <w:ind w:left="4253" w:right="0" w:hanging="360"/>
        <w:jc w:val="left"/>
        <w:rPr>
          <w:rFonts w:ascii="Times New Roman" w:eastAsia="Times New Roman" w:hAnsi="Times New Roman" w:cs="Times New Roman"/>
          <w:color w:val="333333"/>
          <w:sz w:val="21"/>
          <w:szCs w:val="21"/>
        </w:rPr>
      </w:pPr>
      <w:r>
        <w:rPr>
          <w:rFonts w:ascii="Verdana" w:eastAsia="Verdana" w:hAnsi="Verdana" w:cs="Verdana"/>
          <w:color w:val="333333"/>
          <w:sz w:val="18"/>
          <w:szCs w:val="18"/>
        </w:rPr>
        <w:t>Javascript</w:t>
      </w:r>
    </w:p>
    <w:p>
      <w:pPr>
        <w:spacing w:before="0" w:after="0"/>
        <w:jc w:val="both"/>
      </w:pPr>
    </w:p>
    <w:p>
      <w:pPr>
        <w:widowControl w:val="0"/>
        <w:spacing w:before="0" w:after="0"/>
        <w:ind w:left="4253"/>
      </w:pPr>
      <w:r>
        <w:rPr>
          <w:rFonts w:ascii="Verdana" w:eastAsia="Verdana" w:hAnsi="Verdana" w:cs="Verdana"/>
          <w:color w:val="333333"/>
        </w:rPr>
        <w:t xml:space="preserve"> </w:t>
      </w:r>
    </w:p>
    <w:p>
      <w:pPr>
        <w:spacing w:before="0" w:after="0"/>
        <w:ind w:left="4253"/>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widowControl w:val="0"/>
        <w:numPr>
          <w:ilvl w:val="0"/>
          <w:numId w:val="9"/>
        </w:numPr>
        <w:tabs>
          <w:tab w:val="left" w:pos="649"/>
        </w:tabs>
        <w:spacing w:before="0" w:after="0"/>
        <w:ind w:left="478" w:hanging="360"/>
        <w:jc w:val="center"/>
        <w:rPr>
          <w:sz w:val="28"/>
          <w:szCs w:val="28"/>
        </w:rPr>
      </w:pPr>
    </w:p>
    <w:p>
      <w:pPr>
        <w:widowControl w:val="0"/>
        <w:numPr>
          <w:ilvl w:val="0"/>
          <w:numId w:val="10"/>
        </w:numPr>
        <w:tabs>
          <w:tab w:val="left" w:pos="649"/>
        </w:tabs>
        <w:spacing w:before="0" w:after="0"/>
        <w:ind w:left="478" w:hanging="360"/>
        <w:jc w:val="center"/>
        <w:rPr>
          <w:sz w:val="28"/>
          <w:szCs w:val="28"/>
        </w:rPr>
      </w:pPr>
      <w:r>
        <w:rPr>
          <w:rFonts w:ascii="Verdana" w:eastAsia="Verdana" w:hAnsi="Verdana" w:cs="Verdana"/>
          <w:b/>
          <w:bCs/>
          <w:sz w:val="28"/>
          <w:szCs w:val="28"/>
          <w:u w:val="single"/>
        </w:rPr>
        <w:t>Bus ticket booking in PHP:</w:t>
      </w:r>
    </w:p>
    <w:p>
      <w:pPr>
        <w:spacing w:before="0" w:after="0"/>
        <w:jc w:val="center"/>
        <w:rPr>
          <w:sz w:val="32"/>
          <w:szCs w:val="32"/>
        </w:rPr>
      </w:pPr>
    </w:p>
    <w:p>
      <w:pPr>
        <w:spacing w:before="0" w:after="0"/>
        <w:ind w:left="4253" w:hanging="142"/>
        <w:jc w:val="both"/>
        <w:rPr>
          <w:sz w:val="20"/>
          <w:szCs w:val="20"/>
        </w:rPr>
      </w:pPr>
      <w:r>
        <w:rPr>
          <w:rFonts w:ascii="Verdana" w:eastAsia="Verdana" w:hAnsi="Verdana" w:cs="Verdana"/>
          <w:b/>
          <w:bCs/>
          <w:sz w:val="20"/>
          <w:szCs w:val="20"/>
        </w:rPr>
        <w:t>About the Project:</w:t>
      </w:r>
    </w:p>
    <w:p>
      <w:pPr>
        <w:widowControl w:val="0"/>
        <w:numPr>
          <w:ilvl w:val="0"/>
          <w:numId w:val="11"/>
        </w:numPr>
        <w:tabs>
          <w:tab w:val="left" w:pos="4368"/>
        </w:tabs>
        <w:spacing w:before="0" w:after="0"/>
        <w:ind w:left="4253" w:hanging="142"/>
        <w:jc w:val="both"/>
      </w:pPr>
      <w:r>
        <w:rPr>
          <w:rFonts w:ascii="Verdana" w:eastAsia="Verdana" w:hAnsi="Verdana" w:cs="Verdana"/>
        </w:rPr>
        <w:t>I was made another project in PHP. First of all I want to made project in LARAVEL framework but due to some reasons I shifted from LARAVEL to PHP. But that was nice bus ticket booking website where user can book ticket(s), download ticket(s), cancel ticket(s) etc.</w:t>
      </w:r>
    </w:p>
    <w:p>
      <w:pPr>
        <w:widowControl w:val="0"/>
        <w:numPr>
          <w:ilvl w:val="0"/>
          <w:numId w:val="11"/>
        </w:numPr>
        <w:tabs>
          <w:tab w:val="left" w:pos="4368"/>
        </w:tabs>
        <w:spacing w:before="0" w:after="0"/>
        <w:ind w:left="4253" w:hanging="142"/>
        <w:jc w:val="both"/>
      </w:pPr>
      <w:r>
        <w:rPr>
          <w:rFonts w:ascii="Verdana" w:eastAsia="Verdana" w:hAnsi="Verdana" w:cs="Verdana"/>
        </w:rPr>
        <w:t>Here, We also added email module and online payment module which is PayUMoney integration where user can purchase tickets using debit/credit card with seamless experience.</w:t>
      </w:r>
    </w:p>
    <w:p/>
    <w:p>
      <w:pPr>
        <w:spacing w:before="240" w:after="240"/>
      </w:pPr>
    </w:p>
    <w:p>
      <w:pPr>
        <w:spacing w:before="0" w:after="0"/>
        <w:ind w:left="4253" w:hanging="142"/>
        <w:jc w:val="both"/>
        <w:rPr>
          <w:sz w:val="20"/>
          <w:szCs w:val="20"/>
        </w:rPr>
      </w:pPr>
      <w:r>
        <w:rPr>
          <w:rFonts w:ascii="Verdana" w:eastAsia="Verdana" w:hAnsi="Verdana" w:cs="Verdana"/>
          <w:b/>
          <w:bCs/>
          <w:sz w:val="20"/>
          <w:szCs w:val="20"/>
        </w:rPr>
        <w:t xml:space="preserve">Involvement: </w:t>
      </w:r>
    </w:p>
    <w:p>
      <w:pPr>
        <w:widowControl w:val="0"/>
        <w:numPr>
          <w:ilvl w:val="0"/>
          <w:numId w:val="11"/>
        </w:numPr>
        <w:tabs>
          <w:tab w:val="left" w:pos="4368"/>
        </w:tabs>
        <w:spacing w:before="0" w:after="0"/>
        <w:ind w:left="4253" w:hanging="142"/>
        <w:jc w:val="both"/>
      </w:pPr>
      <w:r>
        <w:rPr>
          <w:rFonts w:ascii="Verdana" w:eastAsia="Verdana" w:hAnsi="Verdana" w:cs="Verdana"/>
        </w:rPr>
        <w:t xml:space="preserve">Create a test plan, Use cases and write Testcases. </w:t>
      </w:r>
    </w:p>
    <w:p>
      <w:pPr>
        <w:widowControl w:val="0"/>
        <w:numPr>
          <w:ilvl w:val="0"/>
          <w:numId w:val="11"/>
        </w:numPr>
        <w:tabs>
          <w:tab w:val="left" w:pos="4368"/>
        </w:tabs>
        <w:spacing w:before="0" w:after="0"/>
        <w:ind w:left="4253" w:hanging="142"/>
        <w:jc w:val="both"/>
      </w:pPr>
      <w:r>
        <w:rPr>
          <w:rFonts w:ascii="Verdana" w:eastAsia="Verdana" w:hAnsi="Verdana" w:cs="Verdana"/>
        </w:rPr>
        <w:t>Worked along with other team members in my college with proper coordination.</w:t>
      </w:r>
    </w:p>
    <w:p>
      <w:pPr>
        <w:widowControl w:val="0"/>
        <w:numPr>
          <w:ilvl w:val="0"/>
          <w:numId w:val="11"/>
        </w:numPr>
        <w:tabs>
          <w:tab w:val="left" w:pos="4368"/>
        </w:tabs>
        <w:spacing w:before="0" w:after="0"/>
        <w:ind w:left="4253" w:hanging="142"/>
        <w:jc w:val="both"/>
      </w:pPr>
      <w:r>
        <w:rPr>
          <w:rFonts w:ascii="Verdana" w:eastAsia="Verdana" w:hAnsi="Verdana" w:cs="Verdana"/>
        </w:rPr>
        <w:t>I have performed testing in each and every phase to verify all things are working fine after any new changes developed. Also checked different this website with different versions of browsers.</w:t>
      </w:r>
    </w:p>
    <w:p/>
    <w:p>
      <w:pPr>
        <w:spacing w:before="240" w:after="240"/>
      </w:pPr>
    </w:p>
    <w:p>
      <w:pPr>
        <w:spacing w:before="0" w:after="0"/>
        <w:ind w:left="4253" w:hanging="142"/>
        <w:jc w:val="both"/>
        <w:rPr>
          <w:sz w:val="20"/>
          <w:szCs w:val="20"/>
        </w:rPr>
      </w:pPr>
      <w:r>
        <w:rPr>
          <w:rFonts w:ascii="Verdana" w:eastAsia="Verdana" w:hAnsi="Verdana" w:cs="Verdana"/>
          <w:b/>
          <w:bCs/>
          <w:sz w:val="20"/>
          <w:szCs w:val="20"/>
        </w:rPr>
        <w:t xml:space="preserve">Key Skill Used: </w:t>
      </w:r>
    </w:p>
    <w:p>
      <w:pPr>
        <w:widowControl w:val="0"/>
        <w:numPr>
          <w:ilvl w:val="0"/>
          <w:numId w:val="12"/>
        </w:numPr>
        <w:spacing w:before="0"/>
        <w:ind w:left="4253" w:right="0" w:hanging="210"/>
        <w:jc w:val="both"/>
        <w:rPr>
          <w:rFonts w:ascii="Times New Roman" w:eastAsia="Times New Roman" w:hAnsi="Times New Roman" w:cs="Times New Roman"/>
        </w:rPr>
      </w:pPr>
      <w:r>
        <w:rPr>
          <w:rFonts w:ascii="Verdana" w:eastAsia="Verdana" w:hAnsi="Verdana" w:cs="Verdana"/>
        </w:rPr>
        <w:t>PHP</w:t>
      </w:r>
    </w:p>
    <w:p>
      <w:pPr>
        <w:widowControl w:val="0"/>
        <w:numPr>
          <w:ilvl w:val="0"/>
          <w:numId w:val="12"/>
        </w:numPr>
        <w:ind w:left="4253" w:right="0" w:hanging="210"/>
        <w:jc w:val="both"/>
        <w:rPr>
          <w:rFonts w:ascii="Times New Roman" w:eastAsia="Times New Roman" w:hAnsi="Times New Roman" w:cs="Times New Roman"/>
        </w:rPr>
      </w:pPr>
      <w:r>
        <w:rPr>
          <w:rFonts w:ascii="Verdana" w:eastAsia="Verdana" w:hAnsi="Verdana" w:cs="Verdana"/>
        </w:rPr>
        <w:t>MYSQL</w:t>
      </w:r>
    </w:p>
    <w:p>
      <w:pPr>
        <w:widowControl w:val="0"/>
        <w:numPr>
          <w:ilvl w:val="0"/>
          <w:numId w:val="12"/>
        </w:numPr>
        <w:ind w:left="4253" w:right="0" w:hanging="210"/>
        <w:jc w:val="both"/>
        <w:rPr>
          <w:rFonts w:ascii="Times New Roman" w:eastAsia="Times New Roman" w:hAnsi="Times New Roman" w:cs="Times New Roman"/>
        </w:rPr>
      </w:pPr>
      <w:r>
        <w:rPr>
          <w:rFonts w:ascii="Verdana" w:eastAsia="Verdana" w:hAnsi="Verdana" w:cs="Verdana"/>
        </w:rPr>
        <w:t>HTML</w:t>
      </w:r>
    </w:p>
    <w:p>
      <w:pPr>
        <w:widowControl w:val="0"/>
        <w:numPr>
          <w:ilvl w:val="0"/>
          <w:numId w:val="12"/>
        </w:numPr>
        <w:ind w:left="4253" w:right="0" w:hanging="210"/>
        <w:jc w:val="both"/>
        <w:rPr>
          <w:rFonts w:ascii="Times New Roman" w:eastAsia="Times New Roman" w:hAnsi="Times New Roman" w:cs="Times New Roman"/>
        </w:rPr>
      </w:pPr>
      <w:r>
        <w:rPr>
          <w:rFonts w:ascii="Verdana" w:eastAsia="Verdana" w:hAnsi="Verdana" w:cs="Verdana"/>
        </w:rPr>
        <w:t>CSS</w:t>
      </w:r>
    </w:p>
    <w:p>
      <w:pPr>
        <w:widowControl w:val="0"/>
        <w:numPr>
          <w:ilvl w:val="0"/>
          <w:numId w:val="12"/>
        </w:numPr>
        <w:spacing w:after="0"/>
        <w:ind w:left="4253" w:right="0" w:hanging="210"/>
        <w:jc w:val="both"/>
        <w:rPr>
          <w:rFonts w:ascii="Times New Roman" w:eastAsia="Times New Roman" w:hAnsi="Times New Roman" w:cs="Times New Roman"/>
        </w:rPr>
      </w:pPr>
      <w:r>
        <w:rPr>
          <w:rFonts w:ascii="Verdana" w:eastAsia="Verdana" w:hAnsi="Verdana" w:cs="Verdana"/>
        </w:rPr>
        <w:t>Javascript</w:t>
      </w:r>
    </w:p>
    <w:p>
      <w:pPr>
        <w:spacing w:before="0" w:after="0"/>
        <w:ind w:left="4253" w:hanging="142"/>
        <w:jc w:val="both"/>
      </w:pPr>
    </w:p>
    <w:p>
      <w:pPr>
        <w:spacing w:before="0" w:after="0"/>
        <w:ind w:left="4253" w:hanging="142"/>
        <w:jc w:val="both"/>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spacing w:before="0" w:after="0"/>
        <w:ind w:left="4253" w:hanging="142"/>
      </w:pPr>
    </w:p>
    <w:p>
      <w:pPr>
        <w:widowControl w:val="0"/>
        <w:numPr>
          <w:ilvl w:val="0"/>
          <w:numId w:val="13"/>
        </w:numPr>
        <w:tabs>
          <w:tab w:val="left" w:pos="2809"/>
        </w:tabs>
        <w:spacing w:before="0" w:after="0"/>
        <w:ind w:left="2127" w:hanging="360"/>
        <w:jc w:val="center"/>
        <w:rPr>
          <w:sz w:val="28"/>
          <w:szCs w:val="28"/>
        </w:rPr>
      </w:pPr>
      <w:r>
        <w:rPr>
          <w:rFonts w:ascii="Verdana" w:eastAsia="Verdana" w:hAnsi="Verdana" w:cs="Verdana"/>
          <w:b/>
          <w:bCs/>
          <w:sz w:val="28"/>
          <w:szCs w:val="28"/>
          <w:u w:val="single"/>
        </w:rPr>
        <w:t>Hospital management system in Java:</w:t>
      </w:r>
    </w:p>
    <w:p>
      <w:pPr>
        <w:widowControl w:val="0"/>
        <w:spacing w:before="0" w:after="0"/>
        <w:ind w:left="478"/>
        <w:rPr>
          <w:sz w:val="28"/>
          <w:szCs w:val="28"/>
        </w:rPr>
      </w:pPr>
    </w:p>
    <w:p>
      <w:pPr>
        <w:spacing w:before="0" w:after="0"/>
        <w:ind w:left="4253" w:hanging="142"/>
        <w:jc w:val="both"/>
        <w:rPr>
          <w:sz w:val="20"/>
          <w:szCs w:val="20"/>
        </w:rPr>
      </w:pPr>
      <w:r>
        <w:rPr>
          <w:rFonts w:ascii="Verdana" w:eastAsia="Verdana" w:hAnsi="Verdana" w:cs="Verdana"/>
          <w:b/>
          <w:bCs/>
          <w:sz w:val="20"/>
          <w:szCs w:val="20"/>
        </w:rPr>
        <w:t>About the Project:</w:t>
      </w:r>
    </w:p>
    <w:p>
      <w:pPr>
        <w:widowControl w:val="0"/>
        <w:numPr>
          <w:ilvl w:val="0"/>
          <w:numId w:val="14"/>
        </w:numPr>
        <w:tabs>
          <w:tab w:val="left" w:pos="4368"/>
        </w:tabs>
        <w:spacing w:before="0" w:after="0"/>
        <w:ind w:left="4253" w:hanging="142"/>
        <w:jc w:val="both"/>
      </w:pPr>
      <w:r>
        <w:rPr>
          <w:rFonts w:ascii="Verdana" w:eastAsia="Verdana" w:hAnsi="Verdana" w:cs="Verdana"/>
          <w:color w:val="333333"/>
          <w:shd w:val="clear" w:color="auto" w:fill="FFFFFF"/>
        </w:rPr>
        <w:t>I made this project with the help of group of college friends.In this project, there are three modules : admin, doctor and patient in which patient can do following tasks like book room, make appointment with doctor etc.</w:t>
      </w:r>
      <w:r>
        <w:rPr>
          <w:rFonts w:ascii="Verdana" w:eastAsia="Verdana" w:hAnsi="Verdana" w:cs="Verdana"/>
          <w:color w:val="333333"/>
          <w:shd w:val="clear" w:color="auto" w:fill="FFFFFF"/>
        </w:rPr>
        <w:br/>
      </w:r>
    </w:p>
    <w:p>
      <w:pPr>
        <w:widowControl w:val="0"/>
        <w:numPr>
          <w:ilvl w:val="0"/>
          <w:numId w:val="14"/>
        </w:numPr>
        <w:tabs>
          <w:tab w:val="left" w:pos="4368"/>
        </w:tabs>
        <w:spacing w:before="0" w:after="0"/>
        <w:ind w:left="4253" w:hanging="142"/>
        <w:jc w:val="both"/>
      </w:pPr>
      <w:r>
        <w:rPr>
          <w:rFonts w:ascii="Verdana" w:eastAsia="Verdana" w:hAnsi="Verdana" w:cs="Verdana"/>
          <w:color w:val="333333"/>
        </w:rPr>
        <w:t>On the other hand, doctor can view appointments, edit profile etc. and third is admin who is heart of any application. Admin can add new rooms, add new doctor who recently join the hospital and so on.</w:t>
      </w:r>
    </w:p>
    <w:p>
      <w:pPr>
        <w:spacing w:before="0" w:after="0"/>
        <w:ind w:left="4253" w:hanging="142"/>
        <w:jc w:val="both"/>
        <w:rPr>
          <w:sz w:val="20"/>
          <w:szCs w:val="20"/>
        </w:rPr>
      </w:pPr>
    </w:p>
    <w:p>
      <w:pPr>
        <w:spacing w:before="0" w:after="0"/>
        <w:ind w:left="4253" w:hanging="142"/>
        <w:jc w:val="both"/>
        <w:rPr>
          <w:sz w:val="20"/>
          <w:szCs w:val="20"/>
        </w:rPr>
      </w:pPr>
      <w:r>
        <w:rPr>
          <w:rFonts w:ascii="Verdana" w:eastAsia="Verdana" w:hAnsi="Verdana" w:cs="Verdana"/>
          <w:b/>
          <w:bCs/>
          <w:sz w:val="20"/>
          <w:szCs w:val="20"/>
        </w:rPr>
        <w:t xml:space="preserve">Involvement: </w:t>
      </w:r>
    </w:p>
    <w:p>
      <w:pPr>
        <w:widowControl w:val="0"/>
        <w:numPr>
          <w:ilvl w:val="0"/>
          <w:numId w:val="14"/>
        </w:numPr>
        <w:tabs>
          <w:tab w:val="left" w:pos="4368"/>
        </w:tabs>
        <w:spacing w:before="0" w:after="0"/>
        <w:ind w:left="4253" w:hanging="142"/>
        <w:jc w:val="both"/>
      </w:pPr>
      <w:r>
        <w:rPr>
          <w:rFonts w:ascii="Verdana" w:eastAsia="Verdana" w:hAnsi="Verdana" w:cs="Verdana"/>
        </w:rPr>
        <w:t>I am involved in this project from starting, read a requirement and also given suggestion in flow.</w:t>
      </w:r>
    </w:p>
    <w:p>
      <w:pPr>
        <w:widowControl w:val="0"/>
        <w:numPr>
          <w:ilvl w:val="0"/>
          <w:numId w:val="14"/>
        </w:numPr>
        <w:tabs>
          <w:tab w:val="left" w:pos="4368"/>
        </w:tabs>
        <w:spacing w:before="0" w:after="0"/>
        <w:ind w:left="4253" w:hanging="142"/>
        <w:jc w:val="both"/>
      </w:pPr>
      <w:r>
        <w:rPr>
          <w:rFonts w:ascii="Verdana" w:eastAsia="Verdana" w:hAnsi="Verdana" w:cs="Verdana"/>
        </w:rPr>
        <w:t>Write a testcases and usecases accordingly requirement as well as developed design and modules.</w:t>
      </w:r>
    </w:p>
    <w:p>
      <w:pPr>
        <w:widowControl w:val="0"/>
        <w:numPr>
          <w:ilvl w:val="0"/>
          <w:numId w:val="14"/>
        </w:numPr>
        <w:tabs>
          <w:tab w:val="left" w:pos="4368"/>
        </w:tabs>
        <w:spacing w:before="0" w:after="0"/>
        <w:ind w:left="4253" w:hanging="142"/>
        <w:jc w:val="both"/>
      </w:pPr>
      <w:r>
        <w:rPr>
          <w:rFonts w:ascii="Verdana" w:eastAsia="Verdana" w:hAnsi="Verdana" w:cs="Verdana"/>
        </w:rPr>
        <w:t>Given suggestion to build design as end user point of view.</w:t>
      </w:r>
    </w:p>
    <w:p>
      <w:pPr>
        <w:widowControl w:val="0"/>
        <w:numPr>
          <w:ilvl w:val="0"/>
          <w:numId w:val="14"/>
        </w:numPr>
        <w:tabs>
          <w:tab w:val="left" w:pos="4368"/>
        </w:tabs>
        <w:spacing w:before="0" w:after="0"/>
        <w:ind w:left="4253" w:hanging="142"/>
        <w:jc w:val="both"/>
      </w:pPr>
      <w:r>
        <w:rPr>
          <w:rFonts w:ascii="Verdana" w:eastAsia="Verdana" w:hAnsi="Verdana" w:cs="Verdana"/>
        </w:rPr>
        <w:t>Test the Admin panel as well Front side individually as well as cross verify.</w:t>
      </w:r>
    </w:p>
    <w:p>
      <w:pPr>
        <w:widowControl w:val="0"/>
        <w:numPr>
          <w:ilvl w:val="0"/>
          <w:numId w:val="14"/>
        </w:numPr>
        <w:tabs>
          <w:tab w:val="left" w:pos="4368"/>
        </w:tabs>
        <w:spacing w:before="0" w:after="0"/>
        <w:ind w:left="4253" w:hanging="142"/>
        <w:jc w:val="both"/>
      </w:pPr>
      <w:r>
        <w:rPr>
          <w:rFonts w:ascii="Verdana" w:eastAsia="Verdana" w:hAnsi="Verdana" w:cs="Verdana"/>
        </w:rPr>
        <w:t>Feedback, notes and notification are perfectly working on selected workspace and verify selected workspace’s data are only display.</w:t>
      </w:r>
    </w:p>
    <w:p/>
    <w:p>
      <w:pPr>
        <w:spacing w:before="240" w:after="240"/>
      </w:pPr>
    </w:p>
    <w:p>
      <w:pPr>
        <w:spacing w:before="0" w:after="0"/>
        <w:ind w:left="4253" w:hanging="142"/>
        <w:jc w:val="both"/>
        <w:rPr>
          <w:sz w:val="20"/>
          <w:szCs w:val="20"/>
        </w:rPr>
      </w:pPr>
      <w:r>
        <w:rPr>
          <w:rFonts w:ascii="Verdana" w:eastAsia="Verdana" w:hAnsi="Verdana" w:cs="Verdana"/>
          <w:b/>
          <w:bCs/>
          <w:sz w:val="20"/>
          <w:szCs w:val="20"/>
        </w:rPr>
        <w:t xml:space="preserve">Key Skill Used: </w:t>
      </w:r>
    </w:p>
    <w:p>
      <w:pPr>
        <w:widowControl w:val="0"/>
        <w:numPr>
          <w:ilvl w:val="0"/>
          <w:numId w:val="15"/>
        </w:numPr>
        <w:spacing w:before="0"/>
        <w:ind w:left="4253" w:right="0" w:hanging="197"/>
        <w:jc w:val="both"/>
        <w:rPr>
          <w:rFonts w:ascii="Times New Roman" w:eastAsia="Times New Roman" w:hAnsi="Times New Roman" w:cs="Times New Roman"/>
          <w:color w:val="333333"/>
          <w:sz w:val="21"/>
          <w:szCs w:val="21"/>
        </w:rPr>
      </w:pPr>
      <w:r>
        <w:rPr>
          <w:rFonts w:ascii="Verdana" w:eastAsia="Verdana" w:hAnsi="Verdana" w:cs="Verdana"/>
          <w:color w:val="000000"/>
          <w:sz w:val="18"/>
          <w:szCs w:val="18"/>
        </w:rPr>
        <w:t>Java</w:t>
      </w:r>
    </w:p>
    <w:p>
      <w:pPr>
        <w:widowControl w:val="0"/>
        <w:numPr>
          <w:ilvl w:val="0"/>
          <w:numId w:val="15"/>
        </w:numPr>
        <w:ind w:left="4253" w:right="0" w:hanging="197"/>
        <w:jc w:val="both"/>
        <w:rPr>
          <w:rFonts w:ascii="Times New Roman" w:eastAsia="Times New Roman" w:hAnsi="Times New Roman" w:cs="Times New Roman"/>
          <w:color w:val="333333"/>
          <w:sz w:val="21"/>
          <w:szCs w:val="21"/>
        </w:rPr>
      </w:pPr>
      <w:r>
        <w:rPr>
          <w:rFonts w:ascii="Verdana" w:eastAsia="Verdana" w:hAnsi="Verdana" w:cs="Verdana"/>
          <w:color w:val="000000"/>
          <w:sz w:val="18"/>
          <w:szCs w:val="18"/>
        </w:rPr>
        <w:t>HTML</w:t>
      </w:r>
    </w:p>
    <w:p>
      <w:pPr>
        <w:widowControl w:val="0"/>
        <w:numPr>
          <w:ilvl w:val="0"/>
          <w:numId w:val="15"/>
        </w:numPr>
        <w:spacing w:after="0"/>
        <w:ind w:left="4253" w:right="0" w:hanging="197"/>
        <w:jc w:val="both"/>
        <w:rPr>
          <w:rFonts w:ascii="Times New Roman" w:eastAsia="Times New Roman" w:hAnsi="Times New Roman" w:cs="Times New Roman"/>
          <w:color w:val="333333"/>
          <w:sz w:val="21"/>
          <w:szCs w:val="21"/>
        </w:rPr>
      </w:pPr>
      <w:r>
        <w:rPr>
          <w:rFonts w:ascii="Verdana" w:eastAsia="Verdana" w:hAnsi="Verdana" w:cs="Verdana"/>
          <w:color w:val="000000"/>
          <w:sz w:val="18"/>
          <w:szCs w:val="18"/>
        </w:rPr>
        <w:t>Third party API</w:t>
      </w:r>
    </w:p>
    <w:p>
      <w:pPr>
        <w:spacing w:before="0" w:after="0"/>
        <w:jc w:val="both"/>
      </w:pPr>
    </w:p>
    <w:p>
      <w:pPr>
        <w:spacing w:before="0" w:after="0"/>
        <w:jc w:val="both"/>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decimal"/>
      <w:lvlText w:val="(%1)"/>
      <w:lvlJc w:val="left"/>
      <w:pPr>
        <w:ind w:left="0" w:firstLine="0"/>
      </w:pPr>
      <w:rPr>
        <w:rFonts w:ascii="Verdana" w:eastAsia="Verdana" w:hAnsi="Verdana" w:cs="Verdana"/>
        <w:b/>
        <w:bC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0" w:firstLine="0"/>
      </w:pPr>
      <w:rPr>
        <w:rFonts w:ascii="Wingdings" w:eastAsia="Wingdings" w:hAnsi="Wingdings" w:cs="Wingdings"/>
        <w:b w:val="0"/>
        <w:bCs w:val="0"/>
        <w:i w:val="0"/>
        <w:iCs w:val="0"/>
        <w:smallCaps w:val="0"/>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2"/>
      <w:numFmt w:val="decimal"/>
      <w:lvlText w:val="(%1)"/>
      <w:lvlJc w:val="left"/>
      <w:pPr>
        <w:ind w:left="0" w:firstLine="0"/>
      </w:pPr>
      <w:rPr>
        <w:rFonts w:ascii="Verdana" w:eastAsia="Verdana" w:hAnsi="Verdana" w:cs="Verdana"/>
        <w:b/>
        <w:bCs/>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0" w:firstLine="0"/>
      </w:pPr>
      <w:rPr>
        <w:rFonts w:ascii="Wingdings" w:eastAsia="Wingdings" w:hAnsi="Wingdings" w:cs="Wingdings"/>
        <w:color w:val="333333"/>
        <w:sz w:val="21"/>
        <w:szCs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3"/>
      <w:numFmt w:val="decimal"/>
      <w:lvlText w:val="(%1)"/>
      <w:lvlJc w:val="left"/>
      <w:pPr>
        <w:ind w:left="0" w:firstLine="0"/>
      </w:pPr>
      <w:rPr>
        <w:rFonts w:ascii="Verdana" w:eastAsia="Verdana" w:hAnsi="Verdana" w:cs="Verdana"/>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3"/>
      <w:numFmt w:val="decimal"/>
      <w:lvlText w:val="(%1)"/>
      <w:lvlJc w:val="left"/>
      <w:pPr>
        <w:ind w:left="0" w:firstLine="0"/>
      </w:pPr>
      <w:rPr>
        <w:rFonts w:ascii="Verdana" w:eastAsia="Verdana" w:hAnsi="Verdana" w:cs="Verdana"/>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0" w:firstLine="0"/>
      </w:pPr>
      <w:rPr>
        <w:rFonts w:ascii="Wingdings" w:eastAsia="Wingdings" w:hAnsi="Wingdings" w:cs="Wingding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4"/>
      <w:numFmt w:val="decimal"/>
      <w:lvlText w:val="(%1)"/>
      <w:lvlJc w:val="left"/>
      <w:pPr>
        <w:ind w:left="0" w:firstLine="0"/>
      </w:pPr>
      <w:rPr>
        <w:rFonts w:ascii="Verdana" w:eastAsia="Verdana" w:hAnsi="Verdana" w:cs="Verdana"/>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0" w:firstLine="0"/>
      </w:pPr>
      <w:rPr>
        <w:rFonts w:ascii="Wingdings" w:eastAsia="Wingdings" w:hAnsi="Wingdings" w:cs="Wingdings"/>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